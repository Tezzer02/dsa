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7BA" w:rsidRDefault="004F37BA" w:rsidP="004F37BA">
      <w:r>
        <w:t>Represent a given graph using adjacency matrix /adjacency list and find the</w:t>
      </w:r>
    </w:p>
    <w:p w:rsidR="004F37BA" w:rsidRDefault="004F37BA" w:rsidP="004F37BA">
      <w:r>
        <w:t xml:space="preserve">shortest path using </w:t>
      </w:r>
      <w:proofErr w:type="spellStart"/>
      <w:r>
        <w:t>Dijkstra's</w:t>
      </w:r>
      <w:proofErr w:type="spellEnd"/>
      <w:r>
        <w:t xml:space="preserve"> algorithm (single source all destination).</w:t>
      </w:r>
    </w:p>
    <w:p w:rsidR="004F37BA" w:rsidRDefault="004F37BA" w:rsidP="004F37BA">
      <w:r>
        <w:t>INPUT:</w:t>
      </w:r>
    </w:p>
    <w:p w:rsidR="004F37BA" w:rsidRDefault="004F37BA" w:rsidP="004F37BA">
      <w:r>
        <w:t>#include &lt;</w:t>
      </w:r>
      <w:proofErr w:type="spellStart"/>
      <w:r>
        <w:t>iostream</w:t>
      </w:r>
      <w:proofErr w:type="spellEnd"/>
      <w:r>
        <w:t>&gt;</w:t>
      </w:r>
    </w:p>
    <w:p w:rsidR="004F37BA" w:rsidRDefault="004F37BA" w:rsidP="004F37BA">
      <w:r>
        <w:t>using namespace</w:t>
      </w:r>
    </w:p>
    <w:p w:rsidR="004F37BA" w:rsidRDefault="004F37BA" w:rsidP="004F37BA">
      <w:proofErr w:type="spellStart"/>
      <w:r>
        <w:t>std</w:t>
      </w:r>
      <w:proofErr w:type="spellEnd"/>
      <w:r>
        <w:t xml:space="preserve">; class </w:t>
      </w:r>
      <w:proofErr w:type="gramStart"/>
      <w:r>
        <w:t>graph{</w:t>
      </w:r>
      <w:proofErr w:type="gramEnd"/>
    </w:p>
    <w:p w:rsidR="004F37BA" w:rsidRDefault="004F37BA" w:rsidP="004F37BA">
      <w:proofErr w:type="spellStart"/>
      <w:r>
        <w:t>int</w:t>
      </w:r>
      <w:proofErr w:type="spellEnd"/>
      <w:r>
        <w:t xml:space="preserve"> </w:t>
      </w:r>
      <w:proofErr w:type="gramStart"/>
      <w:r>
        <w:t>g[</w:t>
      </w:r>
      <w:proofErr w:type="gramEnd"/>
      <w:r>
        <w:t>20][20];</w:t>
      </w:r>
    </w:p>
    <w:p w:rsidR="004F37BA" w:rsidRDefault="004F37BA" w:rsidP="004F37B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e,v</w:t>
      </w:r>
      <w:proofErr w:type="spellEnd"/>
      <w:proofErr w:type="gramEnd"/>
      <w:r>
        <w:t>;</w:t>
      </w:r>
    </w:p>
    <w:p w:rsidR="004F37BA" w:rsidRDefault="004F37BA" w:rsidP="004F37BA">
      <w:r>
        <w:t>public:</w:t>
      </w:r>
    </w:p>
    <w:p w:rsidR="004F37BA" w:rsidRDefault="004F37BA" w:rsidP="004F37BA">
      <w:r>
        <w:t xml:space="preserve"> void </w:t>
      </w:r>
      <w:proofErr w:type="gramStart"/>
      <w:r>
        <w:t>accept(</w:t>
      </w:r>
      <w:proofErr w:type="gramEnd"/>
      <w:r>
        <w:t>); void</w:t>
      </w:r>
    </w:p>
    <w:p w:rsidR="004F37BA" w:rsidRDefault="004F37BA" w:rsidP="004F37BA">
      <w:proofErr w:type="gramStart"/>
      <w:r>
        <w:t>display(</w:t>
      </w:r>
      <w:proofErr w:type="gramEnd"/>
      <w:r>
        <w:t>); void</w:t>
      </w:r>
    </w:p>
    <w:p w:rsidR="004F37BA" w:rsidRDefault="004F37BA" w:rsidP="004F37BA">
      <w:proofErr w:type="spellStart"/>
      <w:proofErr w:type="gramStart"/>
      <w:r>
        <w:t>dijkstra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start);</w:t>
      </w:r>
    </w:p>
    <w:p w:rsidR="004F37BA" w:rsidRDefault="004F37BA" w:rsidP="004F37BA">
      <w:r>
        <w:t xml:space="preserve">}; void </w:t>
      </w:r>
      <w:proofErr w:type="gramStart"/>
      <w:r>
        <w:t>graph::</w:t>
      </w:r>
      <w:proofErr w:type="gramEnd"/>
      <w:r>
        <w:t xml:space="preserve"> accept(){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</w:t>
      </w:r>
    </w:p>
    <w:p w:rsidR="004F37BA" w:rsidRDefault="004F37BA" w:rsidP="004F37BA">
      <w:r>
        <w:t xml:space="preserve">cost, </w:t>
      </w:r>
      <w:proofErr w:type="spellStart"/>
      <w:proofErr w:type="gramStart"/>
      <w:r>
        <w:t>i,j</w:t>
      </w:r>
      <w:proofErr w:type="spellEnd"/>
      <w:proofErr w:type="gramEnd"/>
      <w:r>
        <w:t xml:space="preserve">; </w:t>
      </w:r>
      <w:proofErr w:type="spellStart"/>
      <w:r>
        <w:t>cout</w:t>
      </w:r>
      <w:proofErr w:type="spellEnd"/>
      <w:r>
        <w:t>&lt;&lt;"Enter the number of</w:t>
      </w:r>
    </w:p>
    <w:p w:rsidR="004F37BA" w:rsidRDefault="004F37BA" w:rsidP="004F37BA">
      <w:r>
        <w:t xml:space="preserve">vertices: "; </w:t>
      </w:r>
      <w:proofErr w:type="spellStart"/>
      <w:r>
        <w:t>cin</w:t>
      </w:r>
      <w:proofErr w:type="spellEnd"/>
      <w:r>
        <w:t>&gt;&gt;v;</w:t>
      </w:r>
    </w:p>
    <w:p w:rsidR="004F37BA" w:rsidRDefault="004F37BA" w:rsidP="004F37BA">
      <w:r>
        <w:t xml:space="preserve"> </w:t>
      </w:r>
      <w:proofErr w:type="spellStart"/>
      <w:r>
        <w:t>cout</w:t>
      </w:r>
      <w:proofErr w:type="spellEnd"/>
      <w:r>
        <w:t>&lt;&lt;"Enter the number of edges: ";</w:t>
      </w:r>
    </w:p>
    <w:p w:rsidR="004F37BA" w:rsidRDefault="004F37BA" w:rsidP="004F37BA">
      <w:proofErr w:type="spellStart"/>
      <w:r>
        <w:t>cin</w:t>
      </w:r>
      <w:proofErr w:type="spellEnd"/>
      <w:r>
        <w:t xml:space="preserve">&gt;&gt;e;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&lt;v; </w:t>
      </w:r>
      <w:proofErr w:type="spellStart"/>
      <w:r>
        <w:t>i</w:t>
      </w:r>
      <w:proofErr w:type="spellEnd"/>
      <w:r>
        <w:t>++){</w:t>
      </w:r>
    </w:p>
    <w:p w:rsidR="004F37BA" w:rsidRDefault="004F37BA" w:rsidP="004F37BA">
      <w:proofErr w:type="gramStart"/>
      <w:r>
        <w:t>for(</w:t>
      </w:r>
      <w:proofErr w:type="gramEnd"/>
      <w:r>
        <w:t>j=0; j&lt;</w:t>
      </w:r>
      <w:proofErr w:type="spellStart"/>
      <w:r>
        <w:t>v;j</w:t>
      </w:r>
      <w:proofErr w:type="spellEnd"/>
      <w:r>
        <w:t>++){</w:t>
      </w:r>
    </w:p>
    <w:p w:rsidR="004F37BA" w:rsidRDefault="004F37BA" w:rsidP="004F37BA">
      <w:r>
        <w:t>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4F37BA" w:rsidRDefault="004F37BA" w:rsidP="004F37BA">
      <w:r>
        <w:t xml:space="preserve"> </w:t>
      </w:r>
      <w:proofErr w:type="gramStart"/>
      <w:r>
        <w:t>} }</w:t>
      </w:r>
      <w:proofErr w:type="gramEnd"/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&lt;e; </w:t>
      </w:r>
      <w:proofErr w:type="spellStart"/>
      <w:r>
        <w:t>i</w:t>
      </w:r>
      <w:proofErr w:type="spellEnd"/>
      <w:r>
        <w:t>++){</w:t>
      </w:r>
    </w:p>
    <w:p w:rsidR="004F37BA" w:rsidRDefault="004F37BA" w:rsidP="004F37BA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source vertex: ";</w:t>
      </w:r>
    </w:p>
    <w:p w:rsidR="004F37BA" w:rsidRDefault="004F37BA" w:rsidP="004F37BA">
      <w:proofErr w:type="spellStart"/>
      <w:r>
        <w:t>cin</w:t>
      </w:r>
      <w:proofErr w:type="spellEnd"/>
      <w:r>
        <w:t>&gt;&gt;</w:t>
      </w:r>
      <w:proofErr w:type="spellStart"/>
      <w:r>
        <w:t>src</w:t>
      </w:r>
      <w:proofErr w:type="spellEnd"/>
      <w:r>
        <w:t>;</w:t>
      </w:r>
    </w:p>
    <w:p w:rsidR="004F37BA" w:rsidRDefault="004F37BA" w:rsidP="004F37BA">
      <w:r>
        <w:t xml:space="preserve"> </w:t>
      </w:r>
      <w:proofErr w:type="spellStart"/>
      <w:r>
        <w:t>cout</w:t>
      </w:r>
      <w:proofErr w:type="spellEnd"/>
      <w:r>
        <w:t>&lt;&lt;"Enter destination vertex: ";</w:t>
      </w:r>
    </w:p>
    <w:p w:rsidR="004F37BA" w:rsidRDefault="004F37BA" w:rsidP="004F37BA">
      <w:proofErr w:type="spellStart"/>
      <w:r>
        <w:t>cin</w:t>
      </w:r>
      <w:proofErr w:type="spellEnd"/>
      <w:r>
        <w:t>&gt;&gt;</w:t>
      </w:r>
      <w:proofErr w:type="spellStart"/>
      <w:r>
        <w:t>dest</w:t>
      </w:r>
      <w:proofErr w:type="spellEnd"/>
      <w:r>
        <w:t>;</w:t>
      </w:r>
    </w:p>
    <w:p w:rsidR="004F37BA" w:rsidRDefault="004F37BA" w:rsidP="004F37BA">
      <w:r>
        <w:t xml:space="preserve"> </w:t>
      </w:r>
      <w:proofErr w:type="spellStart"/>
      <w:r>
        <w:t>cout</w:t>
      </w:r>
      <w:proofErr w:type="spellEnd"/>
      <w:r>
        <w:t>&lt;&lt;"Enter the cost of the edge: ";</w:t>
      </w:r>
    </w:p>
    <w:p w:rsidR="004F37BA" w:rsidRDefault="004F37BA" w:rsidP="004F37BA">
      <w:proofErr w:type="spellStart"/>
      <w:r>
        <w:t>cin</w:t>
      </w:r>
      <w:proofErr w:type="spellEnd"/>
      <w:r>
        <w:t>&gt;&gt;cost; g[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]=cost;</w:t>
      </w:r>
    </w:p>
    <w:p w:rsidR="004F37BA" w:rsidRDefault="004F37BA" w:rsidP="004F37BA">
      <w:r>
        <w:t>g[</w:t>
      </w:r>
      <w:proofErr w:type="spellStart"/>
      <w:r>
        <w:t>dest</w:t>
      </w:r>
      <w:proofErr w:type="spellEnd"/>
      <w:r>
        <w:t>][</w:t>
      </w:r>
      <w:proofErr w:type="spellStart"/>
      <w:r>
        <w:t>src</w:t>
      </w:r>
      <w:proofErr w:type="spellEnd"/>
      <w:r>
        <w:t>]=cost;</w:t>
      </w:r>
    </w:p>
    <w:p w:rsidR="004F37BA" w:rsidRDefault="004F37BA" w:rsidP="004F37BA">
      <w:r>
        <w:t xml:space="preserve"> </w:t>
      </w:r>
      <w:proofErr w:type="gramStart"/>
      <w:r>
        <w:t>} }</w:t>
      </w:r>
      <w:proofErr w:type="gramEnd"/>
      <w:r>
        <w:t xml:space="preserve"> void</w:t>
      </w:r>
    </w:p>
    <w:p w:rsidR="004F37BA" w:rsidRDefault="004F37BA" w:rsidP="004F37BA">
      <w:proofErr w:type="gramStart"/>
      <w:r>
        <w:t>graph::</w:t>
      </w:r>
      <w:proofErr w:type="gramEnd"/>
      <w:r>
        <w:t>display(){</w:t>
      </w:r>
    </w:p>
    <w:p w:rsidR="004F37BA" w:rsidRDefault="004F37BA" w:rsidP="004F37B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 for(</w:t>
      </w:r>
      <w:proofErr w:type="spellStart"/>
      <w:r>
        <w:t>i</w:t>
      </w:r>
      <w:proofErr w:type="spellEnd"/>
      <w:r>
        <w:t>=0;</w:t>
      </w:r>
    </w:p>
    <w:p w:rsidR="004F37BA" w:rsidRDefault="004F37BA" w:rsidP="004F37BA">
      <w:proofErr w:type="spellStart"/>
      <w:r>
        <w:t>i</w:t>
      </w:r>
      <w:proofErr w:type="spellEnd"/>
      <w:r>
        <w:t xml:space="preserve">&lt;v;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4F37BA" w:rsidRDefault="004F37BA" w:rsidP="004F37BA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F37BA" w:rsidRDefault="004F37BA" w:rsidP="004F37BA">
      <w:proofErr w:type="gramStart"/>
      <w:r>
        <w:t>for(</w:t>
      </w:r>
      <w:proofErr w:type="gramEnd"/>
      <w:r>
        <w:t xml:space="preserve">j=0; j&lt;v; </w:t>
      </w:r>
      <w:proofErr w:type="spellStart"/>
      <w:r>
        <w:t>j++</w:t>
      </w:r>
      <w:proofErr w:type="spellEnd"/>
      <w:r>
        <w:t>){</w:t>
      </w:r>
    </w:p>
    <w:p w:rsidR="004F37BA" w:rsidRDefault="004F37BA" w:rsidP="004F37BA">
      <w:proofErr w:type="spellStart"/>
      <w:r>
        <w:t>cout</w:t>
      </w:r>
      <w:proofErr w:type="spellEnd"/>
      <w:r>
        <w:t>&lt;&lt;g[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&lt;"\t";</w:t>
      </w:r>
    </w:p>
    <w:p w:rsidR="004F37BA" w:rsidRDefault="004F37BA" w:rsidP="004F37BA">
      <w:r>
        <w:t xml:space="preserve"> }</w:t>
      </w:r>
    </w:p>
    <w:p w:rsidR="004F37BA" w:rsidRDefault="004F37BA" w:rsidP="004F37BA">
      <w:r>
        <w:t xml:space="preserve"> } }</w:t>
      </w:r>
    </w:p>
    <w:p w:rsidR="004F37BA" w:rsidRDefault="004F37BA" w:rsidP="004F37BA">
      <w:r>
        <w:t xml:space="preserve">void </w:t>
      </w:r>
      <w:proofErr w:type="gramStart"/>
      <w:r>
        <w:t>graph::</w:t>
      </w:r>
      <w:proofErr w:type="spellStart"/>
      <w:proofErr w:type="gramEnd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start){</w:t>
      </w:r>
    </w:p>
    <w:p w:rsidR="004F37BA" w:rsidRDefault="004F37BA" w:rsidP="004F37BA">
      <w:proofErr w:type="spellStart"/>
      <w:r>
        <w:t>int</w:t>
      </w:r>
      <w:proofErr w:type="spellEnd"/>
      <w:r>
        <w:t xml:space="preserve"> </w:t>
      </w:r>
      <w:proofErr w:type="gramStart"/>
      <w:r>
        <w:t>r[</w:t>
      </w:r>
      <w:proofErr w:type="gramEnd"/>
      <w:r>
        <w:t>20][20],</w:t>
      </w:r>
    </w:p>
    <w:p w:rsidR="004F37BA" w:rsidRDefault="004F37BA" w:rsidP="004F37BA">
      <w:r>
        <w:t>visited[20</w:t>
      </w:r>
      <w:proofErr w:type="gramStart"/>
      <w:r>
        <w:t>],distance</w:t>
      </w:r>
      <w:proofErr w:type="gramEnd"/>
      <w:r>
        <w:t>[20],from[20],</w:t>
      </w:r>
      <w:proofErr w:type="spellStart"/>
      <w:r>
        <w:t>i,j,cnt,mindst,next</w:t>
      </w:r>
      <w:proofErr w:type="spellEnd"/>
      <w:r>
        <w:t>;</w:t>
      </w:r>
    </w:p>
    <w:p w:rsidR="004F37BA" w:rsidRDefault="004F37BA" w:rsidP="004F37BA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&lt;v; </w:t>
      </w:r>
      <w:proofErr w:type="spellStart"/>
      <w:r>
        <w:t>i</w:t>
      </w:r>
      <w:proofErr w:type="spellEnd"/>
      <w:r>
        <w:t xml:space="preserve">++){ for(j=0; j&lt;v; </w:t>
      </w:r>
      <w:proofErr w:type="spellStart"/>
      <w:r>
        <w:t>j++</w:t>
      </w:r>
      <w:proofErr w:type="spellEnd"/>
      <w:r>
        <w:t>){</w:t>
      </w:r>
    </w:p>
    <w:p w:rsidR="004F37BA" w:rsidRDefault="004F37BA" w:rsidP="004F37BA">
      <w:r>
        <w:t>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=0){ r[</w:t>
      </w:r>
      <w:proofErr w:type="spellStart"/>
      <w:r>
        <w:t>i</w:t>
      </w:r>
      <w:proofErr w:type="spellEnd"/>
      <w:r>
        <w:t>][j]=999;</w:t>
      </w:r>
    </w:p>
    <w:p w:rsidR="004F37BA" w:rsidRDefault="004F37BA" w:rsidP="004F37BA">
      <w:r>
        <w:t xml:space="preserve"> }</w:t>
      </w:r>
    </w:p>
    <w:p w:rsidR="004F37BA" w:rsidRDefault="004F37BA" w:rsidP="004F37BA">
      <w:proofErr w:type="gramStart"/>
      <w:r>
        <w:t>else{</w:t>
      </w:r>
      <w:proofErr w:type="gramEnd"/>
    </w:p>
    <w:p w:rsidR="004F37BA" w:rsidRDefault="004F37BA" w:rsidP="004F37BA">
      <w:r>
        <w:t xml:space="preserve"> r[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g[</w:t>
      </w:r>
      <w:proofErr w:type="spellStart"/>
      <w:r>
        <w:t>i</w:t>
      </w:r>
      <w:proofErr w:type="spellEnd"/>
      <w:r>
        <w:t xml:space="preserve">][j]; </w:t>
      </w:r>
    </w:p>
    <w:p w:rsidR="004F37BA" w:rsidRDefault="004F37BA" w:rsidP="004F37BA">
      <w:r>
        <w:t>}</w:t>
      </w:r>
    </w:p>
    <w:p w:rsidR="004F37BA" w:rsidRDefault="004F37BA" w:rsidP="004F37BA">
      <w:r>
        <w:t xml:space="preserve"> </w:t>
      </w:r>
      <w:proofErr w:type="gramStart"/>
      <w:r>
        <w:t>} }</w:t>
      </w:r>
      <w:proofErr w:type="gramEnd"/>
      <w:r>
        <w:t xml:space="preserve"> for(</w:t>
      </w:r>
      <w:proofErr w:type="spellStart"/>
      <w:r>
        <w:t>i</w:t>
      </w:r>
      <w:proofErr w:type="spellEnd"/>
      <w:r>
        <w:t>=0;</w:t>
      </w:r>
    </w:p>
    <w:p w:rsidR="004F37BA" w:rsidRDefault="004F37BA" w:rsidP="004F37BA">
      <w:proofErr w:type="spellStart"/>
      <w:r>
        <w:t>i</w:t>
      </w:r>
      <w:proofErr w:type="spellEnd"/>
      <w:r>
        <w:t xml:space="preserve">&lt;v;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visited[</w:t>
      </w:r>
      <w:proofErr w:type="spellStart"/>
      <w:r>
        <w:t>i</w:t>
      </w:r>
      <w:proofErr w:type="spellEnd"/>
      <w:r>
        <w:t>]=0;</w:t>
      </w:r>
    </w:p>
    <w:p w:rsidR="004F37BA" w:rsidRDefault="004F37BA" w:rsidP="004F37BA">
      <w:r>
        <w:t>from[</w:t>
      </w:r>
      <w:proofErr w:type="spellStart"/>
      <w:r>
        <w:t>i</w:t>
      </w:r>
      <w:proofErr w:type="spellEnd"/>
      <w:r>
        <w:t>]=start;</w:t>
      </w:r>
    </w:p>
    <w:p w:rsidR="004F37BA" w:rsidRDefault="004F37BA" w:rsidP="004F37BA">
      <w:r>
        <w:lastRenderedPageBreak/>
        <w:t>distance[</w:t>
      </w:r>
      <w:proofErr w:type="spellStart"/>
      <w:r>
        <w:t>i</w:t>
      </w:r>
      <w:proofErr w:type="spellEnd"/>
      <w:r>
        <w:t>]=r[start][</w:t>
      </w:r>
      <w:proofErr w:type="spellStart"/>
      <w:r>
        <w:t>i</w:t>
      </w:r>
      <w:proofErr w:type="spellEnd"/>
      <w:r>
        <w:t>];</w:t>
      </w:r>
    </w:p>
    <w:p w:rsidR="004F37BA" w:rsidRDefault="004F37BA" w:rsidP="004F37BA">
      <w:r>
        <w:t xml:space="preserve"> }</w:t>
      </w:r>
    </w:p>
    <w:p w:rsidR="004F37BA" w:rsidRDefault="004F37BA" w:rsidP="004F37BA">
      <w:r>
        <w:t xml:space="preserve"> distance[start]=0;</w:t>
      </w:r>
    </w:p>
    <w:p w:rsidR="004F37BA" w:rsidRDefault="004F37BA" w:rsidP="004F37BA">
      <w:r>
        <w:t>visited[start]=1;</w:t>
      </w:r>
    </w:p>
    <w:p w:rsidR="004F37BA" w:rsidRDefault="004F37BA" w:rsidP="004F37BA">
      <w:proofErr w:type="spellStart"/>
      <w:r>
        <w:t>cnt</w:t>
      </w:r>
      <w:proofErr w:type="spellEnd"/>
      <w:r>
        <w:t>=v; while(</w:t>
      </w:r>
      <w:proofErr w:type="spellStart"/>
      <w:r>
        <w:t>cnt</w:t>
      </w:r>
      <w:proofErr w:type="spellEnd"/>
      <w:r>
        <w:t>&gt;</w:t>
      </w:r>
      <w:proofErr w:type="gramStart"/>
      <w:r>
        <w:t>0){</w:t>
      </w:r>
      <w:proofErr w:type="gramEnd"/>
    </w:p>
    <w:p w:rsidR="004F37BA" w:rsidRDefault="004F37BA" w:rsidP="004F37BA">
      <w:proofErr w:type="spellStart"/>
      <w:r>
        <w:t>mindst</w:t>
      </w:r>
      <w:proofErr w:type="spellEnd"/>
      <w:r>
        <w:t>=999;</w:t>
      </w:r>
    </w:p>
    <w:p w:rsidR="004F37BA" w:rsidRDefault="004F37BA" w:rsidP="004F37BA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&lt;v; </w:t>
      </w:r>
      <w:proofErr w:type="spellStart"/>
      <w:r>
        <w:t>i</w:t>
      </w:r>
      <w:proofErr w:type="spellEnd"/>
      <w:r>
        <w:t>++){</w:t>
      </w:r>
    </w:p>
    <w:p w:rsidR="004F37BA" w:rsidRDefault="004F37BA" w:rsidP="004F37BA">
      <w:r>
        <w:t xml:space="preserve"> if((</w:t>
      </w:r>
      <w:proofErr w:type="spellStart"/>
      <w:r>
        <w:t>mindst</w:t>
      </w:r>
      <w:proofErr w:type="spellEnd"/>
      <w:r>
        <w:t>&gt;distance[</w:t>
      </w:r>
      <w:proofErr w:type="spellStart"/>
      <w:r>
        <w:t>i</w:t>
      </w:r>
      <w:proofErr w:type="spellEnd"/>
      <w:r>
        <w:t>]) &amp;&amp; visited[</w:t>
      </w:r>
      <w:proofErr w:type="spellStart"/>
      <w:r>
        <w:t>i</w:t>
      </w:r>
      <w:proofErr w:type="spellEnd"/>
      <w:r>
        <w:t>]==</w:t>
      </w:r>
      <w:proofErr w:type="gramStart"/>
      <w:r>
        <w:t>0){</w:t>
      </w:r>
      <w:proofErr w:type="gramEnd"/>
    </w:p>
    <w:p w:rsidR="004F37BA" w:rsidRDefault="004F37BA" w:rsidP="004F37BA">
      <w:proofErr w:type="spellStart"/>
      <w:r>
        <w:t>mindst</w:t>
      </w:r>
      <w:proofErr w:type="spellEnd"/>
      <w:r>
        <w:t>=distance[</w:t>
      </w:r>
      <w:proofErr w:type="spellStart"/>
      <w:r>
        <w:t>i</w:t>
      </w:r>
      <w:proofErr w:type="spellEnd"/>
      <w:r>
        <w:t>]; next=</w:t>
      </w:r>
      <w:proofErr w:type="spellStart"/>
      <w:r>
        <w:t>i</w:t>
      </w:r>
      <w:proofErr w:type="spellEnd"/>
      <w:r>
        <w:t>;</w:t>
      </w:r>
    </w:p>
    <w:p w:rsidR="004F37BA" w:rsidRDefault="004F37BA" w:rsidP="004F37BA">
      <w:r>
        <w:t xml:space="preserve"> } }</w:t>
      </w:r>
    </w:p>
    <w:p w:rsidR="004F37BA" w:rsidRDefault="004F37BA" w:rsidP="004F37BA">
      <w:r>
        <w:t xml:space="preserve">visited[next]=1;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&lt;v; </w:t>
      </w:r>
      <w:proofErr w:type="spellStart"/>
      <w:r>
        <w:t>i</w:t>
      </w:r>
      <w:proofErr w:type="spellEnd"/>
      <w:r>
        <w:t>++){</w:t>
      </w:r>
    </w:p>
    <w:p w:rsidR="004F37BA" w:rsidRDefault="004F37BA" w:rsidP="004F37BA">
      <w:r>
        <w:t>if(visited[</w:t>
      </w:r>
      <w:proofErr w:type="spellStart"/>
      <w:r>
        <w:t>i</w:t>
      </w:r>
      <w:proofErr w:type="spellEnd"/>
      <w:r>
        <w:t>]==0 &amp;&amp;</w:t>
      </w:r>
    </w:p>
    <w:p w:rsidR="004F37BA" w:rsidRDefault="004F37BA" w:rsidP="004F37BA">
      <w:r>
        <w:t>distance[</w:t>
      </w:r>
      <w:proofErr w:type="spellStart"/>
      <w:r>
        <w:t>i</w:t>
      </w:r>
      <w:proofErr w:type="spellEnd"/>
      <w:r>
        <w:t>]&gt;(</w:t>
      </w:r>
      <w:proofErr w:type="spellStart"/>
      <w:r>
        <w:t>mindst+r</w:t>
      </w:r>
      <w:proofErr w:type="spellEnd"/>
      <w:r>
        <w:t>[next][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:rsidR="004F37BA" w:rsidRDefault="004F37BA" w:rsidP="004F37BA">
      <w:r>
        <w:t>distance[</w:t>
      </w:r>
      <w:proofErr w:type="spellStart"/>
      <w:r>
        <w:t>i</w:t>
      </w:r>
      <w:proofErr w:type="spellEnd"/>
      <w:r>
        <w:t>]=</w:t>
      </w:r>
      <w:proofErr w:type="spellStart"/>
      <w:r>
        <w:t>mindst+r</w:t>
      </w:r>
      <w:proofErr w:type="spellEnd"/>
      <w:r>
        <w:t>[next][</w:t>
      </w:r>
      <w:proofErr w:type="spellStart"/>
      <w:r>
        <w:t>i</w:t>
      </w:r>
      <w:proofErr w:type="spellEnd"/>
      <w:r>
        <w:t>];</w:t>
      </w:r>
    </w:p>
    <w:p w:rsidR="004F37BA" w:rsidRDefault="004F37BA" w:rsidP="004F37BA">
      <w:r>
        <w:t>from[</w:t>
      </w:r>
      <w:proofErr w:type="spellStart"/>
      <w:r>
        <w:t>i</w:t>
      </w:r>
      <w:proofErr w:type="spellEnd"/>
      <w:r>
        <w:t>]=next;</w:t>
      </w:r>
    </w:p>
    <w:p w:rsidR="004F37BA" w:rsidRDefault="004F37BA" w:rsidP="004F37BA">
      <w:r>
        <w:t xml:space="preserve"> }</w:t>
      </w:r>
    </w:p>
    <w:p w:rsidR="004F37BA" w:rsidRDefault="004F37BA" w:rsidP="004F37BA">
      <w:r>
        <w:t xml:space="preserve">} </w:t>
      </w:r>
      <w:proofErr w:type="spellStart"/>
      <w:r>
        <w:t>cnt</w:t>
      </w:r>
      <w:proofErr w:type="spellEnd"/>
      <w:r>
        <w:t>--</w:t>
      </w:r>
    </w:p>
    <w:p w:rsidR="004F37BA" w:rsidRDefault="004F37BA" w:rsidP="004F37BA">
      <w:r>
        <w:t>; }</w:t>
      </w:r>
    </w:p>
    <w:p w:rsidR="004F37BA" w:rsidRDefault="004F37BA" w:rsidP="004F37BA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&lt;v; </w:t>
      </w:r>
      <w:proofErr w:type="spellStart"/>
      <w:r>
        <w:t>i</w:t>
      </w:r>
      <w:proofErr w:type="spellEnd"/>
      <w:r>
        <w:t>++){</w:t>
      </w:r>
    </w:p>
    <w:p w:rsidR="004F37BA" w:rsidRDefault="004F37BA" w:rsidP="004F37BA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nDistance</w:t>
      </w:r>
      <w:proofErr w:type="spellEnd"/>
      <w:r>
        <w:t xml:space="preserve"> of "&lt;&lt;</w:t>
      </w:r>
      <w:proofErr w:type="spellStart"/>
      <w:r>
        <w:t>i</w:t>
      </w:r>
      <w:proofErr w:type="spellEnd"/>
      <w:r>
        <w:t>&lt;&lt; " from "&lt;&lt;start&lt;&lt;" is</w:t>
      </w:r>
    </w:p>
    <w:p w:rsidR="004F37BA" w:rsidRDefault="004F37BA" w:rsidP="004F37BA">
      <w:r>
        <w:t>"&lt;&lt;distance[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&lt;&lt;"Path "&lt;&lt;</w:t>
      </w:r>
      <w:proofErr w:type="spellStart"/>
      <w:r>
        <w:t>i</w:t>
      </w:r>
      <w:proofErr w:type="spellEnd"/>
      <w:r>
        <w:t>;</w:t>
      </w:r>
    </w:p>
    <w:p w:rsidR="004F37BA" w:rsidRDefault="004F37BA" w:rsidP="004F37BA">
      <w:r>
        <w:t>j=</w:t>
      </w:r>
      <w:proofErr w:type="spellStart"/>
      <w:r>
        <w:t>i</w:t>
      </w:r>
      <w:proofErr w:type="spellEnd"/>
      <w:r>
        <w:t xml:space="preserve">; </w:t>
      </w:r>
      <w:proofErr w:type="gramStart"/>
      <w:r>
        <w:t>do{</w:t>
      </w:r>
      <w:proofErr w:type="gramEnd"/>
    </w:p>
    <w:p w:rsidR="004F37BA" w:rsidRDefault="004F37BA" w:rsidP="004F37BA">
      <w:r>
        <w:t xml:space="preserve">j=from[j]; </w:t>
      </w:r>
      <w:proofErr w:type="spellStart"/>
      <w:r>
        <w:t>cout</w:t>
      </w:r>
      <w:proofErr w:type="spellEnd"/>
      <w:r>
        <w:t>&lt;&lt;"&lt;-</w:t>
      </w:r>
    </w:p>
    <w:p w:rsidR="004F37BA" w:rsidRDefault="004F37BA" w:rsidP="004F37BA">
      <w:r>
        <w:t>"&lt;&lt;j;</w:t>
      </w:r>
    </w:p>
    <w:p w:rsidR="004F37BA" w:rsidRDefault="004F37BA" w:rsidP="004F37BA">
      <w:r>
        <w:t xml:space="preserve"> }</w:t>
      </w:r>
    </w:p>
    <w:p w:rsidR="004F37BA" w:rsidRDefault="004F37BA" w:rsidP="004F37BA">
      <w:r>
        <w:t xml:space="preserve"> while(</w:t>
      </w:r>
      <w:proofErr w:type="gramStart"/>
      <w:r>
        <w:t>j!=</w:t>
      </w:r>
      <w:proofErr w:type="gramEnd"/>
      <w:r>
        <w:t>start);</w:t>
      </w:r>
    </w:p>
    <w:p w:rsidR="004F37BA" w:rsidRDefault="004F37BA" w:rsidP="004F37BA">
      <w:r>
        <w:t xml:space="preserve"> </w:t>
      </w:r>
      <w:proofErr w:type="gramStart"/>
      <w:r>
        <w:t>} }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4F37BA" w:rsidRDefault="004F37BA" w:rsidP="004F37BA">
      <w:proofErr w:type="gramStart"/>
      <w:r>
        <w:t>main(</w:t>
      </w:r>
      <w:proofErr w:type="gramEnd"/>
      <w:r>
        <w:t>) {</w:t>
      </w:r>
    </w:p>
    <w:p w:rsidR="004F37BA" w:rsidRDefault="004F37BA" w:rsidP="004F37BA">
      <w:r>
        <w:t>graph g;</w:t>
      </w:r>
    </w:p>
    <w:p w:rsidR="004F37BA" w:rsidRDefault="004F37BA" w:rsidP="004F37BA">
      <w:proofErr w:type="spellStart"/>
      <w:r>
        <w:t>int</w:t>
      </w:r>
      <w:proofErr w:type="spellEnd"/>
      <w:r>
        <w:t xml:space="preserve"> s;</w:t>
      </w:r>
    </w:p>
    <w:p w:rsidR="004F37BA" w:rsidRDefault="004F37BA" w:rsidP="004F37BA">
      <w:r>
        <w:t xml:space="preserve"> </w:t>
      </w:r>
      <w:proofErr w:type="spellStart"/>
      <w:proofErr w:type="gramStart"/>
      <w:r>
        <w:t>g.accept</w:t>
      </w:r>
      <w:proofErr w:type="spellEnd"/>
      <w:proofErr w:type="gramEnd"/>
      <w:r>
        <w:t>();</w:t>
      </w:r>
    </w:p>
    <w:p w:rsidR="004F37BA" w:rsidRDefault="004F37BA" w:rsidP="004F37BA">
      <w:r>
        <w:t xml:space="preserve"> </w:t>
      </w:r>
      <w:proofErr w:type="spellStart"/>
      <w:proofErr w:type="gramStart"/>
      <w:r>
        <w:t>g.display</w:t>
      </w:r>
      <w:proofErr w:type="spellEnd"/>
      <w:proofErr w:type="gramEnd"/>
      <w:r>
        <w:t>();</w:t>
      </w:r>
    </w:p>
    <w:p w:rsidR="004F37BA" w:rsidRDefault="004F37BA" w:rsidP="004F37BA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starting vertex: ";</w:t>
      </w:r>
    </w:p>
    <w:p w:rsidR="004F37BA" w:rsidRDefault="004F37BA" w:rsidP="004F37BA">
      <w:proofErr w:type="spellStart"/>
      <w:r>
        <w:t>cin</w:t>
      </w:r>
      <w:proofErr w:type="spellEnd"/>
      <w:r>
        <w:t>&gt;&gt;s;</w:t>
      </w:r>
    </w:p>
    <w:p w:rsidR="004F37BA" w:rsidRDefault="004F37BA" w:rsidP="004F37BA">
      <w:r>
        <w:t xml:space="preserve"> </w:t>
      </w:r>
      <w:proofErr w:type="spellStart"/>
      <w:proofErr w:type="gramStart"/>
      <w:r>
        <w:t>g.dijkstra</w:t>
      </w:r>
      <w:proofErr w:type="spellEnd"/>
      <w:proofErr w:type="gramEnd"/>
      <w:r>
        <w:t>(s); return</w:t>
      </w:r>
    </w:p>
    <w:p w:rsidR="004F37BA" w:rsidRDefault="004F37BA" w:rsidP="004F37BA">
      <w:r>
        <w:t>0;</w:t>
      </w:r>
    </w:p>
    <w:p w:rsidR="004F37BA" w:rsidRDefault="004F37BA" w:rsidP="004F37BA">
      <w:r>
        <w:t xml:space="preserve">} </w:t>
      </w:r>
    </w:p>
    <w:p w:rsidR="004F37BA" w:rsidRDefault="004F37BA" w:rsidP="004F37BA">
      <w:r>
        <w:t>OUTPUT:</w:t>
      </w:r>
    </w:p>
    <w:p w:rsidR="004F37BA" w:rsidRDefault="004F37BA" w:rsidP="004F37BA">
      <w:r>
        <w:t>Enter the number of vertices: 6</w:t>
      </w:r>
    </w:p>
    <w:p w:rsidR="004F37BA" w:rsidRDefault="004F37BA" w:rsidP="004F37BA">
      <w:r>
        <w:t>Enter the number of edges: 8</w:t>
      </w:r>
    </w:p>
    <w:p w:rsidR="004F37BA" w:rsidRDefault="004F37BA" w:rsidP="004F37BA">
      <w:r>
        <w:t>Enter source vertex: 0</w:t>
      </w:r>
    </w:p>
    <w:p w:rsidR="004F37BA" w:rsidRDefault="004F37BA" w:rsidP="004F37BA">
      <w:r>
        <w:t>Enter destination vertex: 1</w:t>
      </w:r>
    </w:p>
    <w:p w:rsidR="004F37BA" w:rsidRDefault="004F37BA" w:rsidP="004F37BA">
      <w:r>
        <w:t>Enter the cost of the edge: 7</w:t>
      </w:r>
    </w:p>
    <w:p w:rsidR="004F37BA" w:rsidRDefault="004F37BA" w:rsidP="004F37BA">
      <w:r>
        <w:t>Enter source vertex: 1</w:t>
      </w:r>
    </w:p>
    <w:p w:rsidR="004F37BA" w:rsidRDefault="004F37BA" w:rsidP="004F37BA">
      <w:r>
        <w:t>Enter destination vertex: 2</w:t>
      </w:r>
    </w:p>
    <w:p w:rsidR="004F37BA" w:rsidRDefault="004F37BA" w:rsidP="004F37BA">
      <w:r>
        <w:t>Enter the cost of the edge: 9</w:t>
      </w:r>
    </w:p>
    <w:p w:rsidR="004F37BA" w:rsidRDefault="004F37BA" w:rsidP="004F37BA">
      <w:r>
        <w:t>Enter source vertex: 2</w:t>
      </w:r>
    </w:p>
    <w:p w:rsidR="004F37BA" w:rsidRDefault="004F37BA" w:rsidP="004F37BA">
      <w:r>
        <w:t>Enter destination vertex: 3</w:t>
      </w:r>
    </w:p>
    <w:p w:rsidR="004F37BA" w:rsidRDefault="004F37BA" w:rsidP="004F37BA">
      <w:r>
        <w:lastRenderedPageBreak/>
        <w:t>Enter the cost of the edge: 1</w:t>
      </w:r>
    </w:p>
    <w:p w:rsidR="004F37BA" w:rsidRDefault="004F37BA" w:rsidP="004F37BA">
      <w:r>
        <w:t>Enter source vertex: 4</w:t>
      </w:r>
    </w:p>
    <w:p w:rsidR="004F37BA" w:rsidRDefault="004F37BA" w:rsidP="004F37BA">
      <w:r>
        <w:t>Enter destination vertex: 3</w:t>
      </w:r>
    </w:p>
    <w:p w:rsidR="004F37BA" w:rsidRDefault="004F37BA" w:rsidP="004F37BA">
      <w:r>
        <w:t>Enter the cost of the edge: 5</w:t>
      </w:r>
    </w:p>
    <w:p w:rsidR="004F37BA" w:rsidRDefault="004F37BA" w:rsidP="004F37BA">
      <w:r>
        <w:t>Enter source vertex: 5</w:t>
      </w:r>
    </w:p>
    <w:p w:rsidR="004F37BA" w:rsidRDefault="004F37BA" w:rsidP="004F37BA">
      <w:r>
        <w:t>Enter destination vertex: 4</w:t>
      </w:r>
    </w:p>
    <w:p w:rsidR="004F37BA" w:rsidRDefault="004F37BA" w:rsidP="004F37BA">
      <w:r>
        <w:t>Enter the cost of the edge: 10</w:t>
      </w:r>
    </w:p>
    <w:p w:rsidR="004F37BA" w:rsidRDefault="004F37BA" w:rsidP="004F37BA">
      <w:r>
        <w:t>Enter source vertex: 0</w:t>
      </w:r>
    </w:p>
    <w:p w:rsidR="004F37BA" w:rsidRDefault="004F37BA" w:rsidP="004F37BA">
      <w:r>
        <w:t>Enter destination vertex: 5</w:t>
      </w:r>
    </w:p>
    <w:p w:rsidR="004F37BA" w:rsidRDefault="004F37BA" w:rsidP="004F37BA">
      <w:r>
        <w:t>Enter the cost of the edge: 12</w:t>
      </w:r>
    </w:p>
    <w:p w:rsidR="004F37BA" w:rsidRDefault="004F37BA" w:rsidP="004F37BA">
      <w:r>
        <w:t>Enter source vertex: 1</w:t>
      </w:r>
    </w:p>
    <w:p w:rsidR="004F37BA" w:rsidRDefault="004F37BA" w:rsidP="004F37BA">
      <w:r>
        <w:t>Enter destination vertex: 5</w:t>
      </w:r>
    </w:p>
    <w:p w:rsidR="004F37BA" w:rsidRDefault="004F37BA" w:rsidP="004F37BA">
      <w:r>
        <w:t>Enter the cost of the edge: 2</w:t>
      </w:r>
    </w:p>
    <w:p w:rsidR="004F37BA" w:rsidRDefault="004F37BA" w:rsidP="004F37BA">
      <w:r>
        <w:t>Enter source vertex: 4</w:t>
      </w:r>
    </w:p>
    <w:p w:rsidR="004F37BA" w:rsidRDefault="004F37BA" w:rsidP="004F37BA">
      <w:r>
        <w:t>Enter destination vertex: 2</w:t>
      </w:r>
    </w:p>
    <w:p w:rsidR="004F37BA" w:rsidRDefault="004F37BA" w:rsidP="004F37BA">
      <w:r>
        <w:t>Enter the cost of the edge: 4</w:t>
      </w:r>
    </w:p>
    <w:p w:rsidR="004F37BA" w:rsidRDefault="004F37BA" w:rsidP="004F37BA">
      <w:r>
        <w:t>0 7 0 0 0 12</w:t>
      </w:r>
    </w:p>
    <w:p w:rsidR="004F37BA" w:rsidRDefault="004F37BA" w:rsidP="004F37BA">
      <w:r>
        <w:t>7 0 9 0 0 2</w:t>
      </w:r>
    </w:p>
    <w:p w:rsidR="004F37BA" w:rsidRDefault="004F37BA" w:rsidP="004F37BA">
      <w:r>
        <w:t>0 9 0 1 4 0</w:t>
      </w:r>
    </w:p>
    <w:p w:rsidR="004F37BA" w:rsidRDefault="004F37BA" w:rsidP="004F37BA">
      <w:r>
        <w:t>0 0 1 0 5 0</w:t>
      </w:r>
    </w:p>
    <w:p w:rsidR="004F37BA" w:rsidRDefault="004F37BA" w:rsidP="004F37BA">
      <w:r>
        <w:t>0 0 4 5 0 10</w:t>
      </w:r>
    </w:p>
    <w:p w:rsidR="004F37BA" w:rsidRDefault="004F37BA" w:rsidP="004F37BA">
      <w:r>
        <w:t xml:space="preserve">12 2 0 0 10 0 </w:t>
      </w:r>
    </w:p>
    <w:p w:rsidR="004F37BA" w:rsidRDefault="004F37BA" w:rsidP="004F37BA">
      <w:r>
        <w:t>Enter the starting vertex: 0</w:t>
      </w:r>
    </w:p>
    <w:p w:rsidR="004F37BA" w:rsidRDefault="004F37BA" w:rsidP="004F37BA">
      <w:r>
        <w:t>Distance of 0 from 0 is 0</w:t>
      </w:r>
    </w:p>
    <w:p w:rsidR="004F37BA" w:rsidRDefault="004F37BA" w:rsidP="004F37BA">
      <w:r>
        <w:t>Path 0&lt;-0</w:t>
      </w:r>
    </w:p>
    <w:p w:rsidR="004F37BA" w:rsidRDefault="004F37BA" w:rsidP="004F37BA">
      <w:r>
        <w:t>Distance of 1 from 0 is 7</w:t>
      </w:r>
    </w:p>
    <w:p w:rsidR="004F37BA" w:rsidRDefault="004F37BA" w:rsidP="004F37BA">
      <w:r>
        <w:t>Path 1&lt;-0</w:t>
      </w:r>
    </w:p>
    <w:p w:rsidR="004F37BA" w:rsidRDefault="004F37BA" w:rsidP="004F37BA">
      <w:r>
        <w:t>Distance of 2 from 0 is 16</w:t>
      </w:r>
    </w:p>
    <w:p w:rsidR="004F37BA" w:rsidRDefault="004F37BA" w:rsidP="004F37BA">
      <w:r>
        <w:t>Path 2&lt;-1&lt;-0</w:t>
      </w:r>
    </w:p>
    <w:p w:rsidR="004F37BA" w:rsidRDefault="004F37BA" w:rsidP="004F37BA">
      <w:r>
        <w:t>Distance of 3 from 0 is 17</w:t>
      </w:r>
    </w:p>
    <w:p w:rsidR="004F37BA" w:rsidRDefault="004F37BA" w:rsidP="004F37BA">
      <w:r>
        <w:t>Path 3&lt;-2&lt;-1&lt;-0</w:t>
      </w:r>
    </w:p>
    <w:p w:rsidR="004F37BA" w:rsidRDefault="004F37BA" w:rsidP="004F37BA">
      <w:r>
        <w:t>Distance of 4 from 0 is 19</w:t>
      </w:r>
    </w:p>
    <w:p w:rsidR="004F37BA" w:rsidRDefault="004F37BA" w:rsidP="004F37BA">
      <w:r>
        <w:t>Path 4&lt;-5&lt;-1&lt;-0</w:t>
      </w:r>
    </w:p>
    <w:p w:rsidR="004F37BA" w:rsidRDefault="004F37BA" w:rsidP="004F37BA">
      <w:r>
        <w:t>Distance of 5 from 0 is 9</w:t>
      </w:r>
    </w:p>
    <w:p w:rsidR="00A9204E" w:rsidRDefault="004F37BA" w:rsidP="004F37BA">
      <w:r>
        <w:t>Path 5&lt;-1&lt;-0</w:t>
      </w:r>
    </w:p>
    <w:p w:rsidR="001828A2" w:rsidRDefault="001828A2" w:rsidP="004F37BA">
      <w:bookmarkStart w:id="0" w:name="_GoBack"/>
      <w:bookmarkEnd w:id="0"/>
    </w:p>
    <w:sectPr w:rsidR="0018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BA"/>
    <w:rsid w:val="001828A2"/>
    <w:rsid w:val="004F37BA"/>
    <w:rsid w:val="00645252"/>
    <w:rsid w:val="006D3D74"/>
    <w:rsid w:val="0083569A"/>
    <w:rsid w:val="00A9204E"/>
    <w:rsid w:val="00A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8604"/>
  <w15:chartTrackingRefBased/>
  <w15:docId w15:val="{ECABC7CC-A743-49E7-9BD1-8D458FBC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2022-12-20T04:28:00Z</dcterms:created>
  <dcterms:modified xsi:type="dcterms:W3CDTF">2022-12-20T04:28:00Z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